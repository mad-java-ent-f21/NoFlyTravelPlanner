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6F01A" w14:textId="77777777" w:rsidR="001C36F1" w:rsidRDefault="001C36F1" w:rsidP="001C36F1"/>
    <w:p w14:paraId="02A5D5BD" w14:textId="77777777" w:rsidR="001C36F1" w:rsidRDefault="001C36F1" w:rsidP="001C36F1"/>
    <w:p w14:paraId="2F05614B" w14:textId="7BC3203D" w:rsidR="001C36F1" w:rsidRDefault="001C36F1" w:rsidP="001C36F1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DF1587" wp14:editId="700E3AD7">
                <wp:simplePos x="0" y="0"/>
                <wp:positionH relativeFrom="column">
                  <wp:posOffset>-419100</wp:posOffset>
                </wp:positionH>
                <wp:positionV relativeFrom="paragraph">
                  <wp:posOffset>1314450</wp:posOffset>
                </wp:positionV>
                <wp:extent cx="7124700" cy="466725"/>
                <wp:effectExtent l="0" t="0" r="19050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700" cy="4667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3A485A" w14:textId="75D77FEC" w:rsidR="001C36F1" w:rsidRDefault="0048591F" w:rsidP="001C36F1">
                            <w:r>
                              <w:t>Landing Page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F1587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-33pt;margin-top:103.5pt;width:561pt;height:36.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" fillcolor="#ffe599 [1303]" strokeweight=".5pt">
                <v:textbox>
                  <w:txbxContent>
                    <w:p w14:paraId="083A485A" w14:textId="75D77FEC" w:rsidR="001C36F1" w:rsidRDefault="0048591F" w:rsidP="001C36F1">
                      <w:r>
                        <w:t>Landing Page Content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A2E9FE" wp14:editId="21F78CA4">
                <wp:simplePos x="0" y="0"/>
                <wp:positionH relativeFrom="column">
                  <wp:posOffset>-314325</wp:posOffset>
                </wp:positionH>
                <wp:positionV relativeFrom="paragraph">
                  <wp:posOffset>962024</wp:posOffset>
                </wp:positionV>
                <wp:extent cx="6886575" cy="276225"/>
                <wp:effectExtent l="0" t="0" r="28575" b="285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6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89E02A" w14:textId="77777777" w:rsidR="001C36F1" w:rsidRDefault="001C36F1" w:rsidP="001C36F1">
                            <w:r>
                              <w:t>Navigation on all 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2E9FE" id="Text Box 35" o:spid="_x0000_s1027" type="#_x0000_t202" style="position:absolute;margin-left:-24.75pt;margin-top:75.75pt;width:542.25pt;height:2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" fillcolor="white [3201]" strokeweight=".5pt">
                <v:textbox>
                  <w:txbxContent>
                    <w:p w14:paraId="0E89E02A" w14:textId="77777777" w:rsidR="001C36F1" w:rsidRDefault="001C36F1" w:rsidP="001C36F1">
                      <w:r>
                        <w:t>Navigation on all pages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DB417A" wp14:editId="666BAD40">
                <wp:simplePos x="0" y="0"/>
                <wp:positionH relativeFrom="column">
                  <wp:posOffset>-400050</wp:posOffset>
                </wp:positionH>
                <wp:positionV relativeFrom="paragraph">
                  <wp:posOffset>904875</wp:posOffset>
                </wp:positionV>
                <wp:extent cx="7048500" cy="352425"/>
                <wp:effectExtent l="0" t="0" r="1905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6A1EA3" id="Rectangle 36" o:spid="_x0000_s1026" style="position:absolute;margin-left:-31.5pt;margin-top:71.25pt;width:555pt;height:27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E2587A" wp14:editId="45690D32">
                <wp:simplePos x="0" y="0"/>
                <wp:positionH relativeFrom="column">
                  <wp:posOffset>2552700</wp:posOffset>
                </wp:positionH>
                <wp:positionV relativeFrom="paragraph">
                  <wp:posOffset>-219075</wp:posOffset>
                </wp:positionV>
                <wp:extent cx="3543300" cy="676275"/>
                <wp:effectExtent l="0" t="0" r="19050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5878FB" w14:textId="77777777" w:rsidR="001C36F1" w:rsidRDefault="001C36F1" w:rsidP="001C36F1">
                            <w:r>
                              <w:t>Heading and Subhead on all 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2587A" id="Text Box 37" o:spid="_x0000_s1028" type="#_x0000_t202" style="position:absolute;margin-left:201pt;margin-top:-17.25pt;width:279pt;height:53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" fillcolor="white [3201]" strokeweight=".5pt">
                <v:textbox>
                  <w:txbxContent>
                    <w:p w14:paraId="185878FB" w14:textId="77777777" w:rsidR="001C36F1" w:rsidRDefault="001C36F1" w:rsidP="001C36F1">
                      <w:r>
                        <w:t>Heading and Subhead on all pages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2C1EF0" wp14:editId="39ABCCFB">
                <wp:simplePos x="0" y="0"/>
                <wp:positionH relativeFrom="column">
                  <wp:posOffset>2371725</wp:posOffset>
                </wp:positionH>
                <wp:positionV relativeFrom="paragraph">
                  <wp:posOffset>-361950</wp:posOffset>
                </wp:positionV>
                <wp:extent cx="3857625" cy="971550"/>
                <wp:effectExtent l="0" t="0" r="2857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7625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97ED53" id="Rectangle 38" o:spid="_x0000_s1026" style="position:absolute;margin-left:186.75pt;margin-top:-28.5pt;width:303.75pt;height:76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E39353" wp14:editId="4B979E55">
                <wp:simplePos x="0" y="0"/>
                <wp:positionH relativeFrom="column">
                  <wp:posOffset>-95250</wp:posOffset>
                </wp:positionH>
                <wp:positionV relativeFrom="paragraph">
                  <wp:posOffset>-95250</wp:posOffset>
                </wp:positionV>
                <wp:extent cx="1819275" cy="552450"/>
                <wp:effectExtent l="0" t="0" r="28575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899681" w14:textId="77777777" w:rsidR="001C36F1" w:rsidRDefault="001C36F1" w:rsidP="001C36F1">
                            <w:r>
                              <w:t>No-Fly Logo on all 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E39353" id="Text Box 39" o:spid="_x0000_s1029" type="#_x0000_t202" style="position:absolute;margin-left:-7.5pt;margin-top:-7.5pt;width:143.25pt;height:43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" fillcolor="white [3201]" strokeweight=".5pt">
                <v:textbox>
                  <w:txbxContent>
                    <w:p w14:paraId="69899681" w14:textId="77777777" w:rsidR="001C36F1" w:rsidRDefault="001C36F1" w:rsidP="001C36F1">
                      <w:r>
                        <w:t>No-Fly Logo on all pages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A21227" wp14:editId="6E9F0B87">
                <wp:simplePos x="0" y="0"/>
                <wp:positionH relativeFrom="column">
                  <wp:posOffset>-381000</wp:posOffset>
                </wp:positionH>
                <wp:positionV relativeFrom="paragraph">
                  <wp:posOffset>-361950</wp:posOffset>
                </wp:positionV>
                <wp:extent cx="2314575" cy="1066800"/>
                <wp:effectExtent l="0" t="0" r="28575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1066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A9225F" id="Oval 40" o:spid="_x0000_s1026" style="position:absolute;margin-left:-30pt;margin-top:-28.5pt;width:182.25pt;height:8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</w:p>
    <w:p w14:paraId="486ACCC5" w14:textId="4ED7EC32" w:rsidR="003F6B04" w:rsidRDefault="00364A1C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C8D1EF1" wp14:editId="04C5168D">
                <wp:simplePos x="0" y="0"/>
                <wp:positionH relativeFrom="column">
                  <wp:posOffset>3486150</wp:posOffset>
                </wp:positionH>
                <wp:positionV relativeFrom="paragraph">
                  <wp:posOffset>1878965</wp:posOffset>
                </wp:positionV>
                <wp:extent cx="2962275" cy="3895725"/>
                <wp:effectExtent l="0" t="0" r="28575" b="2857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3895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4562B1" w14:textId="572DEA27" w:rsidR="00364A1C" w:rsidRDefault="00364A1C">
                            <w:r>
                              <w:t xml:space="preserve">General information about the </w:t>
                            </w:r>
                            <w:r w:rsidR="0048591F">
                              <w:t>site, scope, and purpose.  More details to come.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D1EF1" id="Text Box 60" o:spid="_x0000_s1030" type="#_x0000_t202" style="position:absolute;margin-left:274.5pt;margin-top:147.95pt;width:233.25pt;height:306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" fillcolor="white [3201]" strokeweight=".5pt">
                <v:textbox>
                  <w:txbxContent>
                    <w:p w14:paraId="6E4562B1" w14:textId="572DEA27" w:rsidR="00364A1C" w:rsidRDefault="00364A1C">
                      <w:r>
                        <w:t xml:space="preserve">General information about the </w:t>
                      </w:r>
                      <w:r w:rsidR="0048591F">
                        <w:t>site, scope, and purpose.  More details to come.</w:t>
                      </w:r>
                    </w:p>
                  </w:txbxContent>
                </v:textbox>
              </v:shape>
            </w:pict>
          </mc:Fallback>
        </mc:AlternateContent>
      </w:r>
      <w:r w:rsidR="001C36F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8DC746B" wp14:editId="04BF483A">
                <wp:simplePos x="0" y="0"/>
                <wp:positionH relativeFrom="column">
                  <wp:posOffset>-28575</wp:posOffset>
                </wp:positionH>
                <wp:positionV relativeFrom="paragraph">
                  <wp:posOffset>2145665</wp:posOffset>
                </wp:positionV>
                <wp:extent cx="2657475" cy="3257550"/>
                <wp:effectExtent l="0" t="0" r="28575" b="1905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3257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665761" w14:textId="67D8F9C6" w:rsidR="001C36F1" w:rsidRDefault="001C36F1">
                            <w:r>
                              <w:t xml:space="preserve">Seasonal picture related to travel – </w:t>
                            </w:r>
                            <w:r w:rsidR="00364A1C">
                              <w:t>changes often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DC746B" id="Text Box 59" o:spid="_x0000_s1031" type="#_x0000_t202" style="position:absolute;margin-left:-2.25pt;margin-top:168.95pt;width:209.25pt;height:256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" fillcolor="white [3201]" strokeweight=".5pt">
                <v:textbox>
                  <w:txbxContent>
                    <w:p w14:paraId="3F665761" w14:textId="67D8F9C6" w:rsidR="001C36F1" w:rsidRDefault="001C36F1">
                      <w:r>
                        <w:t xml:space="preserve">Seasonal picture related to travel – </w:t>
                      </w:r>
                      <w:r w:rsidR="00364A1C">
                        <w:t>changes often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C36F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E99FACA" wp14:editId="1B40315A">
                <wp:simplePos x="0" y="0"/>
                <wp:positionH relativeFrom="column">
                  <wp:posOffset>-381000</wp:posOffset>
                </wp:positionH>
                <wp:positionV relativeFrom="paragraph">
                  <wp:posOffset>1831340</wp:posOffset>
                </wp:positionV>
                <wp:extent cx="3486150" cy="3914775"/>
                <wp:effectExtent l="0" t="0" r="19050" b="28575"/>
                <wp:wrapNone/>
                <wp:docPr id="58" name="Rectangle: Rounded Corner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3914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9C254A" id="Rectangle: Rounded Corners 58" o:spid="_x0000_s1026" style="position:absolute;margin-left:-30pt;margin-top:144.2pt;width:274.5pt;height:308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" fillcolor="#5b9bd5 [3204]" strokecolor="#1f4d78 [1604]" strokeweight="1pt">
                <v:stroke joinstyle="miter"/>
              </v:roundrect>
            </w:pict>
          </mc:Fallback>
        </mc:AlternateContent>
      </w:r>
      <w:r w:rsidR="003F6B04">
        <w:br w:type="page"/>
      </w:r>
    </w:p>
    <w:p w14:paraId="68C3AB28" w14:textId="77777777" w:rsidR="001C36F1" w:rsidRDefault="001C36F1" w:rsidP="001C36F1"/>
    <w:p w14:paraId="3589FEB7" w14:textId="77777777" w:rsidR="001C36F1" w:rsidRDefault="001C36F1" w:rsidP="001C36F1"/>
    <w:p w14:paraId="09FD7C83" w14:textId="77777777" w:rsidR="001C36F1" w:rsidRDefault="001C36F1" w:rsidP="001C36F1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C9E72BF" wp14:editId="45A4FC54">
                <wp:simplePos x="0" y="0"/>
                <wp:positionH relativeFrom="column">
                  <wp:posOffset>-400050</wp:posOffset>
                </wp:positionH>
                <wp:positionV relativeFrom="paragraph">
                  <wp:posOffset>5221605</wp:posOffset>
                </wp:positionV>
                <wp:extent cx="2495550" cy="276225"/>
                <wp:effectExtent l="0" t="0" r="19050" b="285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F52453" w14:textId="77777777" w:rsidR="001C36F1" w:rsidRDefault="001C36F1" w:rsidP="001C36F1">
                            <w:r>
                              <w:t>Confirm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E72BF" id="Text Box 41" o:spid="_x0000_s1032" type="#_x0000_t202" style="position:absolute;margin-left:-31.5pt;margin-top:411.15pt;width:196.5pt;height:21.7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" fillcolor="white [3201]" strokeweight=".5pt">
                <v:textbox>
                  <w:txbxContent>
                    <w:p w14:paraId="1DF52453" w14:textId="77777777" w:rsidR="001C36F1" w:rsidRDefault="001C36F1" w:rsidP="001C36F1">
                      <w:r>
                        <w:t>Confirm 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570EE6B" wp14:editId="387758C9">
                <wp:simplePos x="0" y="0"/>
                <wp:positionH relativeFrom="column">
                  <wp:posOffset>-419100</wp:posOffset>
                </wp:positionH>
                <wp:positionV relativeFrom="paragraph">
                  <wp:posOffset>4373880</wp:posOffset>
                </wp:positionV>
                <wp:extent cx="2495550" cy="228600"/>
                <wp:effectExtent l="0" t="0" r="19050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0D3298" w14:textId="77777777" w:rsidR="001C36F1" w:rsidRDefault="001C36F1" w:rsidP="001C36F1"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70EE6B" id="Text Box 42" o:spid="_x0000_s1033" type="#_x0000_t202" style="position:absolute;margin-left:-33pt;margin-top:344.4pt;width:196.5pt;height:1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" fillcolor="white [3201]" strokeweight=".5pt">
                <v:textbox>
                  <w:txbxContent>
                    <w:p w14:paraId="0B0D3298" w14:textId="77777777" w:rsidR="001C36F1" w:rsidRDefault="001C36F1" w:rsidP="001C36F1">
                      <w: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595EFA9" wp14:editId="7417FBA9">
                <wp:simplePos x="0" y="0"/>
                <wp:positionH relativeFrom="column">
                  <wp:posOffset>-419100</wp:posOffset>
                </wp:positionH>
                <wp:positionV relativeFrom="paragraph">
                  <wp:posOffset>3554730</wp:posOffset>
                </wp:positionV>
                <wp:extent cx="2438400" cy="247650"/>
                <wp:effectExtent l="0" t="0" r="19050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4CF13A" w14:textId="77777777" w:rsidR="001C36F1" w:rsidRDefault="001C36F1" w:rsidP="001C36F1">
                            <w:r>
                              <w:t>Login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5EFA9" id="Text Box 43" o:spid="_x0000_s1034" type="#_x0000_t202" style="position:absolute;margin-left:-33pt;margin-top:279.9pt;width:192pt;height:19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" fillcolor="white [3201]" strokeweight=".5pt">
                <v:textbox>
                  <w:txbxContent>
                    <w:p w14:paraId="774CF13A" w14:textId="77777777" w:rsidR="001C36F1" w:rsidRDefault="001C36F1" w:rsidP="001C36F1">
                      <w:r>
                        <w:t>Login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71E775B" wp14:editId="46D5CCBA">
                <wp:simplePos x="0" y="0"/>
                <wp:positionH relativeFrom="column">
                  <wp:posOffset>-409575</wp:posOffset>
                </wp:positionH>
                <wp:positionV relativeFrom="paragraph">
                  <wp:posOffset>2764155</wp:posOffset>
                </wp:positionV>
                <wp:extent cx="2447925" cy="304800"/>
                <wp:effectExtent l="0" t="0" r="28575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A3B70F" w14:textId="77777777" w:rsidR="001C36F1" w:rsidRDefault="001C36F1" w:rsidP="001C36F1"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E775B" id="Text Box 44" o:spid="_x0000_s1035" type="#_x0000_t202" style="position:absolute;margin-left:-32.25pt;margin-top:217.65pt;width:192.75pt;height:24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" fillcolor="white [3201]" strokeweight=".5pt">
                <v:textbox>
                  <w:txbxContent>
                    <w:p w14:paraId="6FA3B70F" w14:textId="77777777" w:rsidR="001C36F1" w:rsidRDefault="001C36F1" w:rsidP="001C36F1">
                      <w: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31BE047" wp14:editId="2F77BC11">
                <wp:simplePos x="0" y="0"/>
                <wp:positionH relativeFrom="column">
                  <wp:posOffset>-419100</wp:posOffset>
                </wp:positionH>
                <wp:positionV relativeFrom="paragraph">
                  <wp:posOffset>1983105</wp:posOffset>
                </wp:positionV>
                <wp:extent cx="2409825" cy="266700"/>
                <wp:effectExtent l="0" t="0" r="28575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BE77BC" w14:textId="77777777" w:rsidR="001C36F1" w:rsidRDefault="001C36F1" w:rsidP="001C36F1">
                            <w:r>
                              <w:t>Screen name (publicly visible)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BE047" id="Text Box 45" o:spid="_x0000_s1036" type="#_x0000_t202" style="position:absolute;margin-left:-33pt;margin-top:156.15pt;width:189.75pt;height:21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" fillcolor="white [3201]" strokeweight=".5pt">
                <v:textbox>
                  <w:txbxContent>
                    <w:p w14:paraId="3DBE77BC" w14:textId="77777777" w:rsidR="001C36F1" w:rsidRDefault="001C36F1" w:rsidP="001C36F1">
                      <w:r>
                        <w:t>Screen name (publicly visible)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F769B77" wp14:editId="2436DC0E">
                <wp:simplePos x="0" y="0"/>
                <wp:positionH relativeFrom="column">
                  <wp:posOffset>-400050</wp:posOffset>
                </wp:positionH>
                <wp:positionV relativeFrom="paragraph">
                  <wp:posOffset>5516880</wp:posOffset>
                </wp:positionV>
                <wp:extent cx="3295650" cy="390525"/>
                <wp:effectExtent l="0" t="0" r="19050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D18F42" id="Rectangle 46" o:spid="_x0000_s1026" style="position:absolute;margin-left:-31.5pt;margin-top:434.4pt;width:259.5pt;height:30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7A4C4EC" wp14:editId="372388A5">
                <wp:simplePos x="0" y="0"/>
                <wp:positionH relativeFrom="column">
                  <wp:posOffset>-409575</wp:posOffset>
                </wp:positionH>
                <wp:positionV relativeFrom="paragraph">
                  <wp:posOffset>4602480</wp:posOffset>
                </wp:positionV>
                <wp:extent cx="3314700" cy="447675"/>
                <wp:effectExtent l="0" t="0" r="19050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9A2B7D" id="Rectangle 47" o:spid="_x0000_s1026" style="position:absolute;margin-left:-32.25pt;margin-top:362.4pt;width:261pt;height:35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93E05E5" wp14:editId="0B7507DF">
                <wp:simplePos x="0" y="0"/>
                <wp:positionH relativeFrom="column">
                  <wp:posOffset>-419100</wp:posOffset>
                </wp:positionH>
                <wp:positionV relativeFrom="paragraph">
                  <wp:posOffset>3792855</wp:posOffset>
                </wp:positionV>
                <wp:extent cx="3286125" cy="400050"/>
                <wp:effectExtent l="0" t="0" r="28575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5AD7BE" id="Rectangle 48" o:spid="_x0000_s1026" style="position:absolute;margin-left:-33pt;margin-top:298.65pt;width:258.75pt;height:31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BBBC26" wp14:editId="742DB1E1">
                <wp:simplePos x="0" y="0"/>
                <wp:positionH relativeFrom="column">
                  <wp:posOffset>-409575</wp:posOffset>
                </wp:positionH>
                <wp:positionV relativeFrom="paragraph">
                  <wp:posOffset>3097530</wp:posOffset>
                </wp:positionV>
                <wp:extent cx="3295650" cy="352425"/>
                <wp:effectExtent l="0" t="0" r="19050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E97FCB" id="Rectangle 49" o:spid="_x0000_s1026" style="position:absolute;margin-left:-32.25pt;margin-top:243.9pt;width:259.5pt;height:27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80DE7CC" wp14:editId="688235AE">
                <wp:simplePos x="0" y="0"/>
                <wp:positionH relativeFrom="column">
                  <wp:posOffset>-419100</wp:posOffset>
                </wp:positionH>
                <wp:positionV relativeFrom="paragraph">
                  <wp:posOffset>2276475</wp:posOffset>
                </wp:positionV>
                <wp:extent cx="3295650" cy="428625"/>
                <wp:effectExtent l="0" t="0" r="1905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A6652F" id="Rectangle 50" o:spid="_x0000_s1026" style="position:absolute;margin-left:-33pt;margin-top:179.25pt;width:259.5pt;height:33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652335E" wp14:editId="7251BCB1">
                <wp:simplePos x="0" y="0"/>
                <wp:positionH relativeFrom="column">
                  <wp:posOffset>-419100</wp:posOffset>
                </wp:positionH>
                <wp:positionV relativeFrom="paragraph">
                  <wp:posOffset>1314450</wp:posOffset>
                </wp:positionV>
                <wp:extent cx="7124700" cy="466725"/>
                <wp:effectExtent l="0" t="0" r="19050" b="2857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700" cy="4667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83418F" w14:textId="77777777" w:rsidR="001C36F1" w:rsidRDefault="001C36F1" w:rsidP="001C36F1">
                            <w:r>
                              <w:t>Account Creation Form</w:t>
                            </w:r>
                          </w:p>
                          <w:p w14:paraId="1977016A" w14:textId="77777777" w:rsidR="001C36F1" w:rsidRDefault="001C36F1" w:rsidP="001C36F1">
                            <w:r>
                              <w:t>(Login form is similar in layout but requests only the username and password)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2335E" id="Text Box 51" o:spid="_x0000_s1037" type="#_x0000_t202" style="position:absolute;margin-left:-33pt;margin-top:103.5pt;width:561pt;height:36.7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" fillcolor="#ffe599 [1303]" strokeweight=".5pt">
                <v:textbox>
                  <w:txbxContent>
                    <w:p w14:paraId="6F83418F" w14:textId="77777777" w:rsidR="001C36F1" w:rsidRDefault="001C36F1" w:rsidP="001C36F1">
                      <w:r>
                        <w:t>Account Creation Form</w:t>
                      </w:r>
                    </w:p>
                    <w:p w14:paraId="1977016A" w14:textId="77777777" w:rsidR="001C36F1" w:rsidRDefault="001C36F1" w:rsidP="001C36F1">
                      <w:r>
                        <w:t>(Login form is similar in layout but requests only the username and password)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94AC52" wp14:editId="04A38841">
                <wp:simplePos x="0" y="0"/>
                <wp:positionH relativeFrom="column">
                  <wp:posOffset>-314325</wp:posOffset>
                </wp:positionH>
                <wp:positionV relativeFrom="paragraph">
                  <wp:posOffset>962024</wp:posOffset>
                </wp:positionV>
                <wp:extent cx="6886575" cy="276225"/>
                <wp:effectExtent l="0" t="0" r="28575" b="2857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6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E23394" w14:textId="77777777" w:rsidR="001C36F1" w:rsidRDefault="001C36F1" w:rsidP="001C36F1">
                            <w:r>
                              <w:t>Navigation on all 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4AC52" id="Text Box 52" o:spid="_x0000_s1038" type="#_x0000_t202" style="position:absolute;margin-left:-24.75pt;margin-top:75.75pt;width:542.25pt;height:21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" fillcolor="white [3201]" strokeweight=".5pt">
                <v:textbox>
                  <w:txbxContent>
                    <w:p w14:paraId="4CE23394" w14:textId="77777777" w:rsidR="001C36F1" w:rsidRDefault="001C36F1" w:rsidP="001C36F1">
                      <w:r>
                        <w:t>Navigation on all pages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0AEDD83" wp14:editId="1F74B166">
                <wp:simplePos x="0" y="0"/>
                <wp:positionH relativeFrom="column">
                  <wp:posOffset>-400050</wp:posOffset>
                </wp:positionH>
                <wp:positionV relativeFrom="paragraph">
                  <wp:posOffset>904875</wp:posOffset>
                </wp:positionV>
                <wp:extent cx="7048500" cy="352425"/>
                <wp:effectExtent l="0" t="0" r="19050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1A4BE0" id="Rectangle 53" o:spid="_x0000_s1026" style="position:absolute;margin-left:-31.5pt;margin-top:71.25pt;width:555pt;height:27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C6627B" wp14:editId="07BCED04">
                <wp:simplePos x="0" y="0"/>
                <wp:positionH relativeFrom="column">
                  <wp:posOffset>2552700</wp:posOffset>
                </wp:positionH>
                <wp:positionV relativeFrom="paragraph">
                  <wp:posOffset>-219075</wp:posOffset>
                </wp:positionV>
                <wp:extent cx="3543300" cy="676275"/>
                <wp:effectExtent l="0" t="0" r="19050" b="2857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000CC6" w14:textId="77777777" w:rsidR="001C36F1" w:rsidRDefault="001C36F1" w:rsidP="001C36F1">
                            <w:r>
                              <w:t>Heading and Subhead on all 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C6627B" id="Text Box 54" o:spid="_x0000_s1039" type="#_x0000_t202" style="position:absolute;margin-left:201pt;margin-top:-17.25pt;width:279pt;height:53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" fillcolor="white [3201]" strokeweight=".5pt">
                <v:textbox>
                  <w:txbxContent>
                    <w:p w14:paraId="16000CC6" w14:textId="77777777" w:rsidR="001C36F1" w:rsidRDefault="001C36F1" w:rsidP="001C36F1">
                      <w:r>
                        <w:t>Heading and Subhead on all pages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DD6E3E" wp14:editId="4ADB3EC7">
                <wp:simplePos x="0" y="0"/>
                <wp:positionH relativeFrom="column">
                  <wp:posOffset>2371725</wp:posOffset>
                </wp:positionH>
                <wp:positionV relativeFrom="paragraph">
                  <wp:posOffset>-361950</wp:posOffset>
                </wp:positionV>
                <wp:extent cx="3857625" cy="971550"/>
                <wp:effectExtent l="0" t="0" r="28575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7625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6D045E" id="Rectangle 55" o:spid="_x0000_s1026" style="position:absolute;margin-left:186.75pt;margin-top:-28.5pt;width:303.75pt;height:76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0434AE" wp14:editId="3465CFA1">
                <wp:simplePos x="0" y="0"/>
                <wp:positionH relativeFrom="column">
                  <wp:posOffset>-95250</wp:posOffset>
                </wp:positionH>
                <wp:positionV relativeFrom="paragraph">
                  <wp:posOffset>-95250</wp:posOffset>
                </wp:positionV>
                <wp:extent cx="1819275" cy="552450"/>
                <wp:effectExtent l="0" t="0" r="28575" b="190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A27DE3" w14:textId="77777777" w:rsidR="001C36F1" w:rsidRDefault="001C36F1" w:rsidP="001C36F1">
                            <w:r>
                              <w:t>No-Fly Logo on all 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434AE" id="Text Box 56" o:spid="_x0000_s1040" type="#_x0000_t202" style="position:absolute;margin-left:-7.5pt;margin-top:-7.5pt;width:143.25pt;height:43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" fillcolor="white [3201]" strokeweight=".5pt">
                <v:textbox>
                  <w:txbxContent>
                    <w:p w14:paraId="08A27DE3" w14:textId="77777777" w:rsidR="001C36F1" w:rsidRDefault="001C36F1" w:rsidP="001C36F1">
                      <w:r>
                        <w:t>No-Fly Logo on all pages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DB13DA" wp14:editId="2F956D29">
                <wp:simplePos x="0" y="0"/>
                <wp:positionH relativeFrom="column">
                  <wp:posOffset>-381000</wp:posOffset>
                </wp:positionH>
                <wp:positionV relativeFrom="paragraph">
                  <wp:posOffset>-361950</wp:posOffset>
                </wp:positionV>
                <wp:extent cx="2314575" cy="1066800"/>
                <wp:effectExtent l="0" t="0" r="28575" b="1905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1066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F296F9" id="Oval 57" o:spid="_x0000_s1026" style="position:absolute;margin-left:-30pt;margin-top:-28.5pt;width:182.25pt;height:8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" fillcolor="white [3201]" strokecolor="#70ad47 [3209]" strokeweight="1pt">
                <v:stroke joinstyle="miter"/>
              </v:oval>
            </w:pict>
          </mc:Fallback>
        </mc:AlternateContent>
      </w:r>
    </w:p>
    <w:p w14:paraId="4D543F57" w14:textId="77777777" w:rsidR="00651D9D" w:rsidRDefault="00651D9D"/>
    <w:p w14:paraId="36F3C8AC" w14:textId="77777777" w:rsidR="00651D9D" w:rsidRDefault="00651D9D"/>
    <w:p w14:paraId="5BB08542" w14:textId="77777777" w:rsidR="001C36F1" w:rsidRDefault="001C36F1">
      <w:r>
        <w:br w:type="page"/>
      </w:r>
    </w:p>
    <w:p w14:paraId="2829D527" w14:textId="1499A8B8" w:rsidR="00A9204E" w:rsidRDefault="001A28C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C8200F4" wp14:editId="7326CC17">
                <wp:simplePos x="0" y="0"/>
                <wp:positionH relativeFrom="column">
                  <wp:posOffset>-333375</wp:posOffset>
                </wp:positionH>
                <wp:positionV relativeFrom="paragraph">
                  <wp:posOffset>6696075</wp:posOffset>
                </wp:positionV>
                <wp:extent cx="6134100" cy="2047875"/>
                <wp:effectExtent l="0" t="0" r="19050" b="2857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2047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2BAA80" w14:textId="7F84F322" w:rsidR="001A28CC" w:rsidRDefault="001A28CC">
                            <w:r>
                              <w:t>Stats:</w:t>
                            </w:r>
                          </w:p>
                          <w:p w14:paraId="2A705AE9" w14:textId="58EA772B" w:rsidR="001A28CC" w:rsidRDefault="001A28CC" w:rsidP="001A28CC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</w:pPr>
                            <w:r>
                              <w:t>Location</w:t>
                            </w:r>
                          </w:p>
                          <w:p w14:paraId="35EA99F1" w14:textId="72A9D752" w:rsidR="001A28CC" w:rsidRDefault="001A28CC" w:rsidP="001A28CC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</w:pPr>
                            <w:r>
                              <w:t>Price Range</w:t>
                            </w:r>
                          </w:p>
                          <w:p w14:paraId="78B64A3D" w14:textId="5124E735" w:rsidR="001A28CC" w:rsidRDefault="001A28CC" w:rsidP="001A28CC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</w:pPr>
                            <w:r>
                              <w:t>Post writer’s mode of travel</w:t>
                            </w:r>
                          </w:p>
                          <w:p w14:paraId="26713F70" w14:textId="7C6D0847" w:rsidR="00C83A8D" w:rsidRDefault="001F1F88" w:rsidP="001F1F88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</w:pPr>
                            <w:r>
                              <w:t>Statas will differ depending on if it is an activity (one attraction is the focus) or a destination, which involves multiple activities in one listing.  A stop in route (if implemented) is a single activity near a highway or train station.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8200F4" id="Text Box 65" o:spid="_x0000_s1041" type="#_x0000_t202" style="position:absolute;margin-left:-26.25pt;margin-top:527.25pt;width:483pt;height:161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" fillcolor="white [3201]" strokeweight=".5pt">
                <v:textbox>
                  <w:txbxContent>
                    <w:p w14:paraId="6D2BAA80" w14:textId="7F84F322" w:rsidR="001A28CC" w:rsidRDefault="001A28CC">
                      <w:r>
                        <w:t>Stats:</w:t>
                      </w:r>
                    </w:p>
                    <w:p w14:paraId="2A705AE9" w14:textId="58EA772B" w:rsidR="001A28CC" w:rsidRDefault="001A28CC" w:rsidP="001A28CC">
                      <w:pPr>
                        <w:pStyle w:val="ListParagraph"/>
                        <w:numPr>
                          <w:ilvl w:val="0"/>
                          <w:numId w:val="25"/>
                        </w:numPr>
                      </w:pPr>
                      <w:r>
                        <w:t>Location</w:t>
                      </w:r>
                    </w:p>
                    <w:p w14:paraId="35EA99F1" w14:textId="72A9D752" w:rsidR="001A28CC" w:rsidRDefault="001A28CC" w:rsidP="001A28CC">
                      <w:pPr>
                        <w:pStyle w:val="ListParagraph"/>
                        <w:numPr>
                          <w:ilvl w:val="0"/>
                          <w:numId w:val="25"/>
                        </w:numPr>
                      </w:pPr>
                      <w:r>
                        <w:t>Price Range</w:t>
                      </w:r>
                    </w:p>
                    <w:p w14:paraId="78B64A3D" w14:textId="5124E735" w:rsidR="001A28CC" w:rsidRDefault="001A28CC" w:rsidP="001A28CC">
                      <w:pPr>
                        <w:pStyle w:val="ListParagraph"/>
                        <w:numPr>
                          <w:ilvl w:val="0"/>
                          <w:numId w:val="25"/>
                        </w:numPr>
                      </w:pPr>
                      <w:r>
                        <w:t>Post writer’s mode of travel</w:t>
                      </w:r>
                    </w:p>
                    <w:p w14:paraId="26713F70" w14:textId="7C6D0847" w:rsidR="00C83A8D" w:rsidRDefault="001F1F88" w:rsidP="001F1F88">
                      <w:pPr>
                        <w:pStyle w:val="ListParagraph"/>
                        <w:numPr>
                          <w:ilvl w:val="0"/>
                          <w:numId w:val="25"/>
                        </w:numPr>
                      </w:pPr>
                      <w:r>
                        <w:t>Statas will differ depending on if it is an activity (one attraction is the focus) or a destination, which involves multiple activities in one listing.  A stop in route (if implemented) is a single activity near a highway or train station.</w:t>
                      </w:r>
                    </w:p>
                  </w:txbxContent>
                </v:textbox>
              </v:shape>
            </w:pict>
          </mc:Fallback>
        </mc:AlternateContent>
      </w:r>
      <w:r w:rsidR="002B110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17173B1" wp14:editId="53005CE0">
                <wp:simplePos x="0" y="0"/>
                <wp:positionH relativeFrom="column">
                  <wp:posOffset>3619500</wp:posOffset>
                </wp:positionH>
                <wp:positionV relativeFrom="paragraph">
                  <wp:posOffset>3409950</wp:posOffset>
                </wp:positionV>
                <wp:extent cx="2371725" cy="2590800"/>
                <wp:effectExtent l="0" t="0" r="28575" b="1905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259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B9D4D1" w14:textId="20F3F122" w:rsidR="002B1107" w:rsidRDefault="002B1107">
                            <w:r>
                              <w:t>Travel or destination 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173B1" id="Text Box 64" o:spid="_x0000_s1042" type="#_x0000_t202" style="position:absolute;margin-left:285pt;margin-top:268.5pt;width:186.75pt;height:20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" fillcolor="white [3201]" strokeweight=".5pt">
                <v:textbox>
                  <w:txbxContent>
                    <w:p w14:paraId="42B9D4D1" w14:textId="20F3F122" w:rsidR="002B1107" w:rsidRDefault="002B1107">
                      <w:r>
                        <w:t>Travel or destination picture</w:t>
                      </w:r>
                    </w:p>
                  </w:txbxContent>
                </v:textbox>
              </v:shape>
            </w:pict>
          </mc:Fallback>
        </mc:AlternateContent>
      </w:r>
      <w:r w:rsidR="002B110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6BEE774" wp14:editId="1A804BDA">
                <wp:simplePos x="0" y="0"/>
                <wp:positionH relativeFrom="column">
                  <wp:posOffset>3286125</wp:posOffset>
                </wp:positionH>
                <wp:positionV relativeFrom="paragraph">
                  <wp:posOffset>3057525</wp:posOffset>
                </wp:positionV>
                <wp:extent cx="3086100" cy="3248025"/>
                <wp:effectExtent l="0" t="0" r="19050" b="28575"/>
                <wp:wrapNone/>
                <wp:docPr id="63" name="Rectangle: Rounded Corner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3248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925350" id="Rectangle: Rounded Corners 63" o:spid="_x0000_s1026" style="position:absolute;margin-left:258.75pt;margin-top:240.75pt;width:243pt;height:255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" fillcolor="#5b9bd5 [3204]" strokecolor="#1f4d78 [1604]" strokeweight="1pt">
                <v:stroke joinstyle="miter"/>
              </v:roundrect>
            </w:pict>
          </mc:Fallback>
        </mc:AlternateContent>
      </w:r>
      <w:r w:rsidR="0048591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92B74FF" wp14:editId="7E9E31CF">
                <wp:simplePos x="0" y="0"/>
                <wp:positionH relativeFrom="column">
                  <wp:posOffset>-352425</wp:posOffset>
                </wp:positionH>
                <wp:positionV relativeFrom="paragraph">
                  <wp:posOffset>3067050</wp:posOffset>
                </wp:positionV>
                <wp:extent cx="3295650" cy="3143250"/>
                <wp:effectExtent l="0" t="0" r="19050" b="190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314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B065BC" w14:textId="44FFC057" w:rsidR="0048591F" w:rsidRDefault="0048591F">
                            <w:r>
                              <w:t>Description of destination or mode of travel in the user’s own words.  Even if the focus is a destination, users are encouraged to say how they traveled, unless it is within one-tank round-trip range.  (Short drives are not very interesting.)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B74FF" id="Text Box 62" o:spid="_x0000_s1043" type="#_x0000_t202" style="position:absolute;margin-left:-27.75pt;margin-top:241.5pt;width:259.5pt;height:247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" fillcolor="white [3201]" strokeweight=".5pt">
                <v:textbox>
                  <w:txbxContent>
                    <w:p w14:paraId="49B065BC" w14:textId="44FFC057" w:rsidR="0048591F" w:rsidRDefault="0048591F">
                      <w:r>
                        <w:t>Description of destination or mode of travel in the user’s own words.  Even if the focus is a destination, users are encouraged to say how they traveled, unless it is within one-tank round-trip range.  (Short drives are not very interesting.)</w:t>
                      </w:r>
                    </w:p>
                  </w:txbxContent>
                </v:textbox>
              </v:shape>
            </w:pict>
          </mc:Fallback>
        </mc:AlternateContent>
      </w:r>
      <w:r w:rsidR="0048591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125D0D1" wp14:editId="3971FF73">
                <wp:simplePos x="0" y="0"/>
                <wp:positionH relativeFrom="column">
                  <wp:posOffset>-409575</wp:posOffset>
                </wp:positionH>
                <wp:positionV relativeFrom="paragraph">
                  <wp:posOffset>2066925</wp:posOffset>
                </wp:positionV>
                <wp:extent cx="7010400" cy="542925"/>
                <wp:effectExtent l="0" t="0" r="19050" b="2857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3C38D1" w14:textId="293AEA3E" w:rsidR="0048591F" w:rsidRPr="0048591F" w:rsidRDefault="0048591F" w:rsidP="0048591F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48591F">
                              <w:rPr>
                                <w:sz w:val="72"/>
                                <w:szCs w:val="72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25D0D1" id="Text Box 61" o:spid="_x0000_s1044" type="#_x0000_t202" style="position:absolute;margin-left:-32.25pt;margin-top:162.75pt;width:552pt;height:42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" fillcolor="white [3201]" strokeweight=".5pt">
                <v:textbox>
                  <w:txbxContent>
                    <w:p w14:paraId="6D3C38D1" w14:textId="293AEA3E" w:rsidR="0048591F" w:rsidRPr="0048591F" w:rsidRDefault="0048591F" w:rsidP="0048591F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48591F">
                        <w:rPr>
                          <w:sz w:val="72"/>
                          <w:szCs w:val="72"/>
                        </w:rPr>
                        <w:t>Title</w:t>
                      </w:r>
                    </w:p>
                  </w:txbxContent>
                </v:textbox>
              </v:shape>
            </w:pict>
          </mc:Fallback>
        </mc:AlternateContent>
      </w:r>
      <w:r w:rsidR="00805DA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4F0FFB" wp14:editId="4C0F8A63">
                <wp:simplePos x="0" y="0"/>
                <wp:positionH relativeFrom="column">
                  <wp:posOffset>-419100</wp:posOffset>
                </wp:positionH>
                <wp:positionV relativeFrom="paragraph">
                  <wp:posOffset>1314450</wp:posOffset>
                </wp:positionV>
                <wp:extent cx="7124700" cy="46672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7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EDA8EF" w14:textId="34C8A522" w:rsidR="00805DAA" w:rsidRDefault="0048591F">
                            <w:r>
                              <w:t>Destination</w:t>
                            </w:r>
                            <w:r w:rsidR="001F1F88">
                              <w:t xml:space="preserve"> or activity.  </w:t>
                            </w:r>
                            <w:r w:rsidR="001F1F88">
                              <w:t xml:space="preserve">Search results link to these pages, most of which are user-generated </w:t>
                            </w:r>
                            <w:r w:rsidR="00877382">
                              <w:t xml:space="preserve">content that will need to be simulated in </w:t>
                            </w:r>
                            <w:r w:rsidR="00877382">
                              <w:t>class.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F0FFB" id="Text Box 11" o:spid="_x0000_s1045" type="#_x0000_t202" style="position:absolute;margin-left:-33pt;margin-top:103.5pt;width:561pt;height:36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" fillcolor="white [3201]" strokeweight=".5pt">
                <v:textbox>
                  <w:txbxContent>
                    <w:p w14:paraId="30EDA8EF" w14:textId="34C8A522" w:rsidR="00805DAA" w:rsidRDefault="0048591F">
                      <w:r>
                        <w:t>Destination</w:t>
                      </w:r>
                      <w:r w:rsidR="001F1F88">
                        <w:t xml:space="preserve"> or activity.  </w:t>
                      </w:r>
                      <w:r w:rsidR="001F1F88">
                        <w:t xml:space="preserve">Search results link to these pages, most of which are user-generated </w:t>
                      </w:r>
                      <w:r w:rsidR="00877382">
                        <w:t xml:space="preserve">content that will need to be simulated in </w:t>
                      </w:r>
                      <w:r w:rsidR="00877382">
                        <w:t>class.</w:t>
                      </w:r>
                    </w:p>
                  </w:txbxContent>
                </v:textbox>
              </v:shape>
            </w:pict>
          </mc:Fallback>
        </mc:AlternateContent>
      </w:r>
      <w:r w:rsidR="003F6B0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593394" wp14:editId="24FCC2D8">
                <wp:simplePos x="0" y="0"/>
                <wp:positionH relativeFrom="column">
                  <wp:posOffset>-314325</wp:posOffset>
                </wp:positionH>
                <wp:positionV relativeFrom="paragraph">
                  <wp:posOffset>962024</wp:posOffset>
                </wp:positionV>
                <wp:extent cx="6886575" cy="2762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6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EC739B" w14:textId="74DBDA2F" w:rsidR="006E341A" w:rsidRDefault="006E341A">
                            <w:r>
                              <w:t>Navigation on all 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93394" id="Text Box 6" o:spid="_x0000_s1046" type="#_x0000_t202" style="position:absolute;margin-left:-24.75pt;margin-top:75.75pt;width:542.2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" fillcolor="white [3201]" strokeweight=".5pt">
                <v:textbox>
                  <w:txbxContent>
                    <w:p w14:paraId="0BEC739B" w14:textId="74DBDA2F" w:rsidR="006E341A" w:rsidRDefault="006E341A">
                      <w:r>
                        <w:t>Navigation on all pages</w:t>
                      </w:r>
                    </w:p>
                  </w:txbxContent>
                </v:textbox>
              </v:shape>
            </w:pict>
          </mc:Fallback>
        </mc:AlternateContent>
      </w:r>
      <w:r w:rsidR="006E341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7B92AD" wp14:editId="1C678992">
                <wp:simplePos x="0" y="0"/>
                <wp:positionH relativeFrom="column">
                  <wp:posOffset>-400050</wp:posOffset>
                </wp:positionH>
                <wp:positionV relativeFrom="paragraph">
                  <wp:posOffset>904875</wp:posOffset>
                </wp:positionV>
                <wp:extent cx="7048500" cy="3524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17D8E1" id="Rectangle 5" o:spid="_x0000_s1026" style="position:absolute;margin-left:-31.5pt;margin-top:71.25pt;width:555pt;height:2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" fillcolor="#5b9bd5 [3204]" strokecolor="#1f4d78 [1604]" strokeweight="1pt"/>
            </w:pict>
          </mc:Fallback>
        </mc:AlternateContent>
      </w:r>
      <w:r w:rsidR="006E341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972F71" wp14:editId="5B206883">
                <wp:simplePos x="0" y="0"/>
                <wp:positionH relativeFrom="column">
                  <wp:posOffset>2552700</wp:posOffset>
                </wp:positionH>
                <wp:positionV relativeFrom="paragraph">
                  <wp:posOffset>-219075</wp:posOffset>
                </wp:positionV>
                <wp:extent cx="3543300" cy="6762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11D84E" w14:textId="68DD5BF0" w:rsidR="006E341A" w:rsidRDefault="006E341A">
                            <w:r>
                              <w:t>Heading and Subhead on all 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972F71" id="Text Box 4" o:spid="_x0000_s1047" type="#_x0000_t202" style="position:absolute;margin-left:201pt;margin-top:-17.25pt;width:279pt;height:5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" fillcolor="white [3201]" strokeweight=".5pt">
                <v:textbox>
                  <w:txbxContent>
                    <w:p w14:paraId="4B11D84E" w14:textId="68DD5BF0" w:rsidR="006E341A" w:rsidRDefault="006E341A">
                      <w:r>
                        <w:t>Heading and Subhead on all pages</w:t>
                      </w:r>
                    </w:p>
                  </w:txbxContent>
                </v:textbox>
              </v:shape>
            </w:pict>
          </mc:Fallback>
        </mc:AlternateContent>
      </w:r>
      <w:r w:rsidR="006E341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0C4E5B" wp14:editId="0556600E">
                <wp:simplePos x="0" y="0"/>
                <wp:positionH relativeFrom="column">
                  <wp:posOffset>2371725</wp:posOffset>
                </wp:positionH>
                <wp:positionV relativeFrom="paragraph">
                  <wp:posOffset>-361950</wp:posOffset>
                </wp:positionV>
                <wp:extent cx="3857625" cy="9715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7625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4B2B2E" id="Rectangle 3" o:spid="_x0000_s1026" style="position:absolute;margin-left:186.75pt;margin-top:-28.5pt;width:303.75pt;height:7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" fillcolor="white [3201]" strokecolor="#70ad47 [3209]" strokeweight="1pt"/>
            </w:pict>
          </mc:Fallback>
        </mc:AlternateContent>
      </w:r>
      <w:r w:rsidR="002D105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B326AD" wp14:editId="5DAFB33B">
                <wp:simplePos x="0" y="0"/>
                <wp:positionH relativeFrom="column">
                  <wp:posOffset>-95250</wp:posOffset>
                </wp:positionH>
                <wp:positionV relativeFrom="paragraph">
                  <wp:posOffset>-95250</wp:posOffset>
                </wp:positionV>
                <wp:extent cx="1819275" cy="5524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80C593" w14:textId="5F5C836F" w:rsidR="002D1055" w:rsidRDefault="002D1055">
                            <w:r>
                              <w:t>No-Fly Logo</w:t>
                            </w:r>
                            <w:r w:rsidR="006E341A">
                              <w:t xml:space="preserve"> on all 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326AD" id="Text Box 2" o:spid="_x0000_s1048" type="#_x0000_t202" style="position:absolute;margin-left:-7.5pt;margin-top:-7.5pt;width:143.25pt;height:4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" fillcolor="white [3201]" strokeweight=".5pt">
                <v:textbox>
                  <w:txbxContent>
                    <w:p w14:paraId="2480C593" w14:textId="5F5C836F" w:rsidR="002D1055" w:rsidRDefault="002D1055">
                      <w:r>
                        <w:t>No-Fly Logo</w:t>
                      </w:r>
                      <w:r w:rsidR="006E341A">
                        <w:t xml:space="preserve"> on all pages</w:t>
                      </w:r>
                    </w:p>
                  </w:txbxContent>
                </v:textbox>
              </v:shape>
            </w:pict>
          </mc:Fallback>
        </mc:AlternateContent>
      </w:r>
      <w:r w:rsidR="002D105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977C07" wp14:editId="387BB67A">
                <wp:simplePos x="0" y="0"/>
                <wp:positionH relativeFrom="column">
                  <wp:posOffset>-381000</wp:posOffset>
                </wp:positionH>
                <wp:positionV relativeFrom="paragraph">
                  <wp:posOffset>-361950</wp:posOffset>
                </wp:positionV>
                <wp:extent cx="2314575" cy="10668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1066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86A096" id="Oval 1" o:spid="_x0000_s1026" style="position:absolute;margin-left:-30pt;margin-top:-28.5pt;width:182.25pt;height:8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  <w:r w:rsidR="00C83A8D">
        <w:tab/>
      </w:r>
    </w:p>
    <w:p w14:paraId="65EA5117" w14:textId="294506E0" w:rsidR="009B231D" w:rsidRDefault="009B231D" w:rsidP="00D56FCA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F9AC414" wp14:editId="2C576597">
                <wp:simplePos x="0" y="0"/>
                <wp:positionH relativeFrom="column">
                  <wp:posOffset>2009775</wp:posOffset>
                </wp:positionH>
                <wp:positionV relativeFrom="paragraph">
                  <wp:posOffset>7600950</wp:posOffset>
                </wp:positionV>
                <wp:extent cx="2543175" cy="266700"/>
                <wp:effectExtent l="0" t="0" r="285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687DA6" w14:textId="464B5A78" w:rsidR="009B231D" w:rsidRDefault="009B231D">
                            <w:r>
                              <w:t>Placeholder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9AC414" id="Text Box 26" o:spid="_x0000_s1049" type="#_x0000_t202" style="position:absolute;left:0;text-align:left;margin-left:158.25pt;margin-top:598.5pt;width:200.25pt;height:21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" fillcolor="white [3201]" strokeweight=".5pt">
                <v:textbox>
                  <w:txbxContent>
                    <w:p w14:paraId="5B687DA6" w14:textId="464B5A78" w:rsidR="009B231D" w:rsidRDefault="009B231D">
                      <w:r>
                        <w:t>Placeholder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99E04D9" wp14:editId="57B860DF">
                <wp:simplePos x="0" y="0"/>
                <wp:positionH relativeFrom="column">
                  <wp:posOffset>1971675</wp:posOffset>
                </wp:positionH>
                <wp:positionV relativeFrom="paragraph">
                  <wp:posOffset>7343775</wp:posOffset>
                </wp:positionV>
                <wp:extent cx="2295525" cy="257175"/>
                <wp:effectExtent l="0" t="0" r="9525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A17B74" w14:textId="30D3DFB6" w:rsidR="009B231D" w:rsidRDefault="009B231D">
                            <w:r>
                              <w:t>Keyword or ZIP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E04D9" id="Text Box 25" o:spid="_x0000_s1050" type="#_x0000_t202" style="position:absolute;left:0;text-align:left;margin-left:155.25pt;margin-top:578.25pt;width:180.75pt;height:20.2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" fillcolor="white [3201]" stroked="f" strokeweight=".5pt">
                <v:textbox>
                  <w:txbxContent>
                    <w:p w14:paraId="03A17B74" w14:textId="30D3DFB6" w:rsidR="009B231D" w:rsidRDefault="009B231D">
                      <w:r>
                        <w:t>Keyword or ZIP code</w:t>
                      </w:r>
                    </w:p>
                  </w:txbxContent>
                </v:textbox>
              </v:shape>
            </w:pict>
          </mc:Fallback>
        </mc:AlternateContent>
      </w:r>
      <w:r w:rsidR="00DC63A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C9F5A2E" wp14:editId="57450E08">
                <wp:simplePos x="0" y="0"/>
                <wp:positionH relativeFrom="column">
                  <wp:posOffset>1943100</wp:posOffset>
                </wp:positionH>
                <wp:positionV relativeFrom="paragraph">
                  <wp:posOffset>5638800</wp:posOffset>
                </wp:positionV>
                <wp:extent cx="2647950" cy="104775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E62DD0" w14:textId="06C5892D" w:rsidR="00DC63AB" w:rsidRDefault="00DC63AB">
                            <w:r>
                              <w:t>Radio Button Group:</w:t>
                            </w:r>
                          </w:p>
                          <w:p w14:paraId="632C2C8E" w14:textId="6C1DFC93" w:rsidR="00DC63AB" w:rsidRDefault="00DC63AB" w:rsidP="00DC63AB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</w:pPr>
                            <w:r>
                              <w:t>Destination</w:t>
                            </w:r>
                          </w:p>
                          <w:p w14:paraId="556F71BC" w14:textId="7C6E4E45" w:rsidR="00DC63AB" w:rsidRDefault="00DC63AB" w:rsidP="00DC63AB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</w:pPr>
                            <w:r>
                              <w:t>Activity</w:t>
                            </w:r>
                          </w:p>
                          <w:p w14:paraId="2EBD9C1D" w14:textId="5F858E7B" w:rsidR="00DC63AB" w:rsidRDefault="00DC63AB" w:rsidP="00DC63AB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</w:pPr>
                            <w:r>
                              <w:t>Stop Along Route (Stretch Goal)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F5A2E" id="Text Box 24" o:spid="_x0000_s1051" type="#_x0000_t202" style="position:absolute;left:0;text-align:left;margin-left:153pt;margin-top:444pt;width:208.5pt;height:82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" fillcolor="white [3201]" strokeweight=".5pt">
                <v:textbox>
                  <w:txbxContent>
                    <w:p w14:paraId="55E62DD0" w14:textId="06C5892D" w:rsidR="00DC63AB" w:rsidRDefault="00DC63AB">
                      <w:r>
                        <w:t>Radio Button Group:</w:t>
                      </w:r>
                    </w:p>
                    <w:p w14:paraId="632C2C8E" w14:textId="6C1DFC93" w:rsidR="00DC63AB" w:rsidRDefault="00DC63AB" w:rsidP="00DC63AB">
                      <w:pPr>
                        <w:pStyle w:val="ListParagraph"/>
                        <w:numPr>
                          <w:ilvl w:val="0"/>
                          <w:numId w:val="26"/>
                        </w:numPr>
                      </w:pPr>
                      <w:r>
                        <w:t>Destination</w:t>
                      </w:r>
                    </w:p>
                    <w:p w14:paraId="556F71BC" w14:textId="7C6E4E45" w:rsidR="00DC63AB" w:rsidRDefault="00DC63AB" w:rsidP="00DC63AB">
                      <w:pPr>
                        <w:pStyle w:val="ListParagraph"/>
                        <w:numPr>
                          <w:ilvl w:val="0"/>
                          <w:numId w:val="26"/>
                        </w:numPr>
                      </w:pPr>
                      <w:r>
                        <w:t>Activity</w:t>
                      </w:r>
                    </w:p>
                    <w:p w14:paraId="2EBD9C1D" w14:textId="5F858E7B" w:rsidR="00DC63AB" w:rsidRDefault="00DC63AB" w:rsidP="00DC63AB">
                      <w:pPr>
                        <w:pStyle w:val="ListParagraph"/>
                        <w:numPr>
                          <w:ilvl w:val="0"/>
                          <w:numId w:val="26"/>
                        </w:numPr>
                      </w:pPr>
                      <w:r>
                        <w:t>Stop Along Route (Stretch Goal)</w:t>
                      </w:r>
                    </w:p>
                  </w:txbxContent>
                </v:textbox>
              </v:shape>
            </w:pict>
          </mc:Fallback>
        </mc:AlternateContent>
      </w:r>
      <w:r w:rsidR="00DC63A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003195F" wp14:editId="55DEE2EE">
                <wp:simplePos x="0" y="0"/>
                <wp:positionH relativeFrom="column">
                  <wp:posOffset>1905000</wp:posOffset>
                </wp:positionH>
                <wp:positionV relativeFrom="paragraph">
                  <wp:posOffset>5000625</wp:posOffset>
                </wp:positionV>
                <wp:extent cx="2714625" cy="323850"/>
                <wp:effectExtent l="0" t="0" r="2857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9E837F" w14:textId="5B243082" w:rsidR="00DC63AB" w:rsidRDefault="00DC63AB">
                            <w:r>
                              <w:t>What are you searching for?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3195F" id="Text Box 23" o:spid="_x0000_s1052" type="#_x0000_t202" style="position:absolute;left:0;text-align:left;margin-left:150pt;margin-top:393.75pt;width:213.75pt;height:25.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" fillcolor="white [3201]" strokeweight=".5pt">
                <v:textbox>
                  <w:txbxContent>
                    <w:p w14:paraId="649E837F" w14:textId="5B243082" w:rsidR="00DC63AB" w:rsidRDefault="00DC63AB">
                      <w:r>
                        <w:t>What are you searching for?</w:t>
                      </w:r>
                    </w:p>
                  </w:txbxContent>
                </v:textbox>
              </v:shape>
            </w:pict>
          </mc:Fallback>
        </mc:AlternateContent>
      </w:r>
      <w:r w:rsidR="00DC63A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B95FD16" wp14:editId="701D2227">
                <wp:simplePos x="0" y="0"/>
                <wp:positionH relativeFrom="column">
                  <wp:posOffset>1609725</wp:posOffset>
                </wp:positionH>
                <wp:positionV relativeFrom="paragraph">
                  <wp:posOffset>4724400</wp:posOffset>
                </wp:positionV>
                <wp:extent cx="3190875" cy="3695700"/>
                <wp:effectExtent l="19050" t="19050" r="28575" b="1905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36957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260A58" id="Rectangle: Rounded Corners 22" o:spid="_x0000_s1026" style="position:absolute;margin-left:126.75pt;margin-top:372pt;width:251.25pt;height:291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" filled="f" strokecolor="black [3213]" strokeweight="2.25pt">
                <v:stroke joinstyle="miter"/>
              </v:roundrect>
            </w:pict>
          </mc:Fallback>
        </mc:AlternateContent>
      </w:r>
      <w:r w:rsidR="00D56FCA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5265E8A" wp14:editId="59F46E37">
                <wp:simplePos x="0" y="0"/>
                <wp:positionH relativeFrom="column">
                  <wp:posOffset>1990725</wp:posOffset>
                </wp:positionH>
                <wp:positionV relativeFrom="paragraph">
                  <wp:posOffset>4210050</wp:posOffset>
                </wp:positionV>
                <wp:extent cx="2314575" cy="314325"/>
                <wp:effectExtent l="0" t="0" r="9525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C1A62D" w14:textId="6D786697" w:rsidR="00D56FCA" w:rsidRDefault="00D56FCA" w:rsidP="00D56FCA">
                            <w:pPr>
                              <w:jc w:val="center"/>
                            </w:pPr>
                            <w:r>
                              <w:t>Search Dialogue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265E8A" id="Text Box 21" o:spid="_x0000_s1053" type="#_x0000_t202" style="position:absolute;left:0;text-align:left;margin-left:156.75pt;margin-top:331.5pt;width:182.25pt;height:24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" fillcolor="white [3201]" stroked="f" strokeweight=".5pt">
                <v:textbox>
                  <w:txbxContent>
                    <w:p w14:paraId="52C1A62D" w14:textId="6D786697" w:rsidR="00D56FCA" w:rsidRDefault="00D56FCA" w:rsidP="00D56FCA">
                      <w:pPr>
                        <w:jc w:val="center"/>
                      </w:pPr>
                      <w:r>
                        <w:t>Search Dialogue</w:t>
                      </w:r>
                    </w:p>
                  </w:txbxContent>
                </v:textbox>
              </v:shape>
            </w:pict>
          </mc:Fallback>
        </mc:AlternateContent>
      </w:r>
      <w:r w:rsidR="00D56FC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ABE1279" wp14:editId="1A6E6A10">
                <wp:simplePos x="0" y="0"/>
                <wp:positionH relativeFrom="column">
                  <wp:posOffset>1733550</wp:posOffset>
                </wp:positionH>
                <wp:positionV relativeFrom="paragraph">
                  <wp:posOffset>2105025</wp:posOffset>
                </wp:positionV>
                <wp:extent cx="1924050" cy="2286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4E1462" w14:textId="07D3E23E" w:rsidR="00D56FCA" w:rsidRDefault="00D56FCA"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E1279" id="Text Box 13" o:spid="_x0000_s1054" type="#_x0000_t202" style="position:absolute;left:0;text-align:left;margin-left:136.5pt;margin-top:165.75pt;width:151.5pt;height:1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" fillcolor="white [3201]" stroked="f" strokeweight=".5pt">
                <v:textbox>
                  <w:txbxContent>
                    <w:p w14:paraId="574E1462" w14:textId="07D3E23E" w:rsidR="00D56FCA" w:rsidRDefault="00D56FCA">
                      <w: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D56FC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A39D51E" wp14:editId="5C9CFC0A">
                <wp:simplePos x="0" y="0"/>
                <wp:positionH relativeFrom="column">
                  <wp:posOffset>1704975</wp:posOffset>
                </wp:positionH>
                <wp:positionV relativeFrom="paragraph">
                  <wp:posOffset>1381125</wp:posOffset>
                </wp:positionV>
                <wp:extent cx="1762125" cy="266700"/>
                <wp:effectExtent l="0" t="0" r="952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4B6251" w14:textId="419DABE5" w:rsidR="00D56FCA" w:rsidRDefault="00D56FCA"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9D51E" id="Text Box 12" o:spid="_x0000_s1055" type="#_x0000_t202" style="position:absolute;left:0;text-align:left;margin-left:134.25pt;margin-top:108.75pt;width:138.75pt;height:21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" fillcolor="white [3201]" stroked="f" strokeweight=".5pt">
                <v:textbox>
                  <w:txbxContent>
                    <w:p w14:paraId="084B6251" w14:textId="419DABE5" w:rsidR="00D56FCA" w:rsidRDefault="00D56FCA">
                      <w: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  <w:r w:rsidR="00D56FC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1056AC9" wp14:editId="0BE253BD">
                <wp:simplePos x="0" y="0"/>
                <wp:positionH relativeFrom="column">
                  <wp:posOffset>1733550</wp:posOffset>
                </wp:positionH>
                <wp:positionV relativeFrom="paragraph">
                  <wp:posOffset>2352675</wp:posOffset>
                </wp:positionV>
                <wp:extent cx="2543175" cy="31432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34AE74" w14:textId="1A76AEAD" w:rsidR="00D56FCA" w:rsidRDefault="00D56FCA">
                            <w:r>
                              <w:t>Placeholder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56AC9" id="Text Box 10" o:spid="_x0000_s1056" type="#_x0000_t202" style="position:absolute;left:0;text-align:left;margin-left:136.5pt;margin-top:185.25pt;width:200.25pt;height:24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" fillcolor="white [3201]" strokeweight=".5pt">
                <v:textbox>
                  <w:txbxContent>
                    <w:p w14:paraId="3734AE74" w14:textId="1A76AEAD" w:rsidR="00D56FCA" w:rsidRDefault="00D56FCA">
                      <w:r>
                        <w:t>Placeholder</w:t>
                      </w:r>
                    </w:p>
                  </w:txbxContent>
                </v:textbox>
              </v:shape>
            </w:pict>
          </mc:Fallback>
        </mc:AlternateContent>
      </w:r>
      <w:r w:rsidR="00D56FC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06B6A00" wp14:editId="52DD93E7">
                <wp:simplePos x="0" y="0"/>
                <wp:positionH relativeFrom="column">
                  <wp:posOffset>1733550</wp:posOffset>
                </wp:positionH>
                <wp:positionV relativeFrom="paragraph">
                  <wp:posOffset>1657350</wp:posOffset>
                </wp:positionV>
                <wp:extent cx="2505075" cy="22860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9C08F6" w14:textId="6045DEF0" w:rsidR="00D56FCA" w:rsidRDefault="00D56FCA">
                            <w:r>
                              <w:t>Placeholder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6B6A00" id="Text Box 9" o:spid="_x0000_s1057" type="#_x0000_t202" style="position:absolute;left:0;text-align:left;margin-left:136.5pt;margin-top:130.5pt;width:197.25pt;height:1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" fillcolor="white [3201]" strokeweight=".5pt">
                <v:textbox>
                  <w:txbxContent>
                    <w:p w14:paraId="259C08F6" w14:textId="6045DEF0" w:rsidR="00D56FCA" w:rsidRDefault="00D56FCA">
                      <w:r>
                        <w:t>Placeholder</w:t>
                      </w:r>
                    </w:p>
                  </w:txbxContent>
                </v:textbox>
              </v:shape>
            </w:pict>
          </mc:Fallback>
        </mc:AlternateContent>
      </w:r>
      <w:r w:rsidR="00D56FCA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BDE84FA" wp14:editId="5231FF66">
                <wp:simplePos x="0" y="0"/>
                <wp:positionH relativeFrom="column">
                  <wp:posOffset>1724025</wp:posOffset>
                </wp:positionH>
                <wp:positionV relativeFrom="paragraph">
                  <wp:posOffset>752475</wp:posOffset>
                </wp:positionV>
                <wp:extent cx="2686050" cy="58102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6DDD8E" w14:textId="411F1A36" w:rsidR="00D56FCA" w:rsidRDefault="00D56FCA">
                            <w:r>
                              <w:t>Enter username and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DE84FA" id="Text Box 8" o:spid="_x0000_s1058" type="#_x0000_t202" style="position:absolute;left:0;text-align:left;margin-left:135.75pt;margin-top:59.25pt;width:211.5pt;height:45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" fillcolor="white [3201]" strokeweight=".5pt">
                <v:textbox>
                  <w:txbxContent>
                    <w:p w14:paraId="276DDD8E" w14:textId="411F1A36" w:rsidR="00D56FCA" w:rsidRDefault="00D56FCA">
                      <w:r>
                        <w:t>Enter username and password</w:t>
                      </w:r>
                    </w:p>
                  </w:txbxContent>
                </v:textbox>
              </v:shape>
            </w:pict>
          </mc:Fallback>
        </mc:AlternateContent>
      </w:r>
      <w:r w:rsidR="00D56FC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2C2FDC6" wp14:editId="142A34E8">
                <wp:simplePos x="0" y="0"/>
                <wp:positionH relativeFrom="column">
                  <wp:posOffset>1485900</wp:posOffset>
                </wp:positionH>
                <wp:positionV relativeFrom="paragraph">
                  <wp:posOffset>533400</wp:posOffset>
                </wp:positionV>
                <wp:extent cx="3067050" cy="2686050"/>
                <wp:effectExtent l="19050" t="19050" r="1905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26860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359C4D" id="Rectangle: Rounded Corners 7" o:spid="_x0000_s1026" style="position:absolute;margin-left:117pt;margin-top:42pt;width:241.5pt;height:211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" filled="f" strokecolor="black [3213]" strokeweight="2.25pt">
                <v:stroke joinstyle="miter"/>
              </v:roundrect>
            </w:pict>
          </mc:Fallback>
        </mc:AlternateContent>
      </w:r>
      <w:r w:rsidR="00D56FCA">
        <w:t>Login Dialogue</w:t>
      </w:r>
    </w:p>
    <w:p w14:paraId="58258D74" w14:textId="77777777" w:rsidR="009B231D" w:rsidRDefault="009B231D">
      <w:r>
        <w:br w:type="page"/>
      </w:r>
    </w:p>
    <w:p w14:paraId="5A382131" w14:textId="678A1074" w:rsidR="001F1F88" w:rsidRDefault="001F1F88" w:rsidP="008926A2">
      <w:pPr>
        <w:jc w:val="center"/>
      </w:pPr>
      <w:r>
        <w:rPr>
          <w:noProof/>
        </w:rPr>
        <w:lastRenderedPageBreak/>
        <w:drawing>
          <wp:inline distT="0" distB="0" distL="0" distR="0" wp14:anchorId="36A6241C" wp14:editId="67E4F86E">
            <wp:extent cx="5943600" cy="1583690"/>
            <wp:effectExtent l="0" t="0" r="0" b="0"/>
            <wp:docPr id="30" name="Picture 30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3226" w14:textId="3C3D0A15" w:rsidR="001F1F88" w:rsidRDefault="001F1F88" w:rsidP="001F1F88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CB89FD3" wp14:editId="39289D59">
                <wp:simplePos x="0" y="0"/>
                <wp:positionH relativeFrom="column">
                  <wp:posOffset>-133350</wp:posOffset>
                </wp:positionH>
                <wp:positionV relativeFrom="paragraph">
                  <wp:posOffset>102235</wp:posOffset>
                </wp:positionV>
                <wp:extent cx="6315075" cy="26670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07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62765C" id="Rectangle 31" o:spid="_x0000_s1026" style="position:absolute;margin-left:-10.5pt;margin-top:8.05pt;width:497.25pt;height:21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" filled="f" strokecolor="black [3213]" strokeweight="1pt"/>
            </w:pict>
          </mc:Fallback>
        </mc:AlternateContent>
      </w:r>
    </w:p>
    <w:p w14:paraId="09E3F428" w14:textId="77777777" w:rsidR="001F1F88" w:rsidRDefault="001F1F88" w:rsidP="001F1F88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91A6991" wp14:editId="55509AA5">
                <wp:simplePos x="0" y="0"/>
                <wp:positionH relativeFrom="column">
                  <wp:posOffset>1771650</wp:posOffset>
                </wp:positionH>
                <wp:positionV relativeFrom="paragraph">
                  <wp:posOffset>409575</wp:posOffset>
                </wp:positionV>
                <wp:extent cx="4400550" cy="790575"/>
                <wp:effectExtent l="0" t="0" r="19050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4F33C1" w14:textId="77777777" w:rsidR="001F1F88" w:rsidRDefault="001F1F88" w:rsidP="001F1F88">
                            <w:r>
                              <w:t>Each result provides a brief description of the activity, transportation options, and overnight options nearby.  Specific stats depend on the type of search – activity, destination, or stop along route if implemented.   Clicking anywhere on the result brings up the destination/activity page.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1A6991" id="Text Box 29" o:spid="_x0000_s1059" type="#_x0000_t202" style="position:absolute;margin-left:139.5pt;margin-top:32.25pt;width:346.5pt;height:62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" fillcolor="white [3201]" strokeweight=".5pt">
                <v:textbox>
                  <w:txbxContent>
                    <w:p w14:paraId="7B4F33C1" w14:textId="77777777" w:rsidR="001F1F88" w:rsidRDefault="001F1F88" w:rsidP="001F1F88">
                      <w:r>
                        <w:t>Each result provides a brief description of the activity, transportation options, and overnight options nearby.  Specific stats depend on the type of search – activity, destination, or stop along route if implemented.   Clicking anywhere on the result brings up the destination/activity page.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04983E9" wp14:editId="6F563E8F">
                <wp:simplePos x="0" y="0"/>
                <wp:positionH relativeFrom="column">
                  <wp:posOffset>190500</wp:posOffset>
                </wp:positionH>
                <wp:positionV relativeFrom="paragraph">
                  <wp:posOffset>361950</wp:posOffset>
                </wp:positionV>
                <wp:extent cx="1447800" cy="819150"/>
                <wp:effectExtent l="0" t="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8177F7" w14:textId="66293858" w:rsidR="001F1F88" w:rsidRDefault="001F1F88" w:rsidP="001F1F88">
                            <w:r>
                              <w:t>Each result has an activity icon or small picture if on</w:t>
                            </w:r>
                            <w:r>
                              <w:t>e</w:t>
                            </w:r>
                            <w:r>
                              <w:t xml:space="preserve"> is available.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4983E9" id="Text Box 28" o:spid="_x0000_s1060" type="#_x0000_t202" style="position:absolute;margin-left:15pt;margin-top:28.5pt;width:114pt;height:64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" fillcolor="white [3201]" strokeweight=".5pt">
                <v:textbox>
                  <w:txbxContent>
                    <w:p w14:paraId="288177F7" w14:textId="66293858" w:rsidR="001F1F88" w:rsidRDefault="001F1F88" w:rsidP="001F1F88">
                      <w:r>
                        <w:t>Each result has an activity icon or small picture if on</w:t>
                      </w:r>
                      <w:r>
                        <w:t>e</w:t>
                      </w:r>
                      <w:r>
                        <w:t xml:space="preserve"> is available.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AAAE7A3" wp14:editId="6985436F">
                <wp:simplePos x="0" y="0"/>
                <wp:positionH relativeFrom="column">
                  <wp:posOffset>104775</wp:posOffset>
                </wp:positionH>
                <wp:positionV relativeFrom="paragraph">
                  <wp:posOffset>276225</wp:posOffset>
                </wp:positionV>
                <wp:extent cx="1600200" cy="990600"/>
                <wp:effectExtent l="19050" t="19050" r="19050" b="1905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906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5584AD" id="Rectangle: Rounded Corners 27" o:spid="_x0000_s1026" style="position:absolute;margin-left:8.25pt;margin-top:21.75pt;width:126pt;height:78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" filled="f" strokecolor="black [3213]" strokeweight="2.25pt">
                <v:stroke joinstyle="miter"/>
              </v:roundrect>
            </w:pict>
          </mc:Fallback>
        </mc:AlternateContent>
      </w:r>
      <w:r>
        <w:t>Search Results Page</w:t>
      </w:r>
    </w:p>
    <w:p w14:paraId="1CAEDC89" w14:textId="3427C061" w:rsidR="001F1F88" w:rsidRDefault="001F1F88" w:rsidP="008926A2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6BCF54E2" wp14:editId="40BCB19B">
            <wp:extent cx="5943600" cy="1057275"/>
            <wp:effectExtent l="0" t="0" r="0" b="9525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939B3" w14:textId="492D4EBA" w:rsidR="001F1F88" w:rsidRDefault="001F1F88" w:rsidP="008926A2">
      <w:pPr>
        <w:jc w:val="center"/>
      </w:pPr>
    </w:p>
    <w:p w14:paraId="6A320345" w14:textId="3F5FDE7A" w:rsidR="001F1F88" w:rsidRDefault="001F1F88" w:rsidP="008926A2">
      <w:pPr>
        <w:jc w:val="center"/>
      </w:pPr>
      <w:r>
        <w:rPr>
          <w:noProof/>
        </w:rPr>
        <w:drawing>
          <wp:inline distT="0" distB="0" distL="0" distR="0" wp14:anchorId="4CCF7537" wp14:editId="16EA8E40">
            <wp:extent cx="5943600" cy="1057275"/>
            <wp:effectExtent l="0" t="0" r="0" b="9525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6D51F" w14:textId="6E97C201" w:rsidR="001F1F88" w:rsidRDefault="001F1F88" w:rsidP="008926A2">
      <w:pPr>
        <w:jc w:val="center"/>
      </w:pPr>
    </w:p>
    <w:p w14:paraId="4EFA95C6" w14:textId="55197808" w:rsidR="001F1F88" w:rsidRDefault="001F1F88" w:rsidP="008926A2">
      <w:pPr>
        <w:jc w:val="center"/>
      </w:pPr>
      <w:r>
        <w:rPr>
          <w:noProof/>
        </w:rPr>
        <w:drawing>
          <wp:inline distT="0" distB="0" distL="0" distR="0" wp14:anchorId="4D1EAD49" wp14:editId="3DA18FB3">
            <wp:extent cx="5943600" cy="1057275"/>
            <wp:effectExtent l="0" t="0" r="0" b="9525"/>
            <wp:docPr id="66" name="Picture 6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AFC5EA7"/>
    <w:multiLevelType w:val="hybridMultilevel"/>
    <w:tmpl w:val="CB3668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F31B41"/>
    <w:multiLevelType w:val="hybridMultilevel"/>
    <w:tmpl w:val="F3604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2DD128C"/>
    <w:multiLevelType w:val="hybridMultilevel"/>
    <w:tmpl w:val="212E4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2"/>
  </w:num>
  <w:num w:numId="21">
    <w:abstractNumId w:val="18"/>
  </w:num>
  <w:num w:numId="22">
    <w:abstractNumId w:val="11"/>
  </w:num>
  <w:num w:numId="23">
    <w:abstractNumId w:val="25"/>
  </w:num>
  <w:num w:numId="24">
    <w:abstractNumId w:val="23"/>
  </w:num>
  <w:num w:numId="25">
    <w:abstractNumId w:val="21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055"/>
    <w:rsid w:val="001A28CC"/>
    <w:rsid w:val="001C36F1"/>
    <w:rsid w:val="001F1F88"/>
    <w:rsid w:val="002B1107"/>
    <w:rsid w:val="002D1055"/>
    <w:rsid w:val="00364A1C"/>
    <w:rsid w:val="003F6B04"/>
    <w:rsid w:val="0048591F"/>
    <w:rsid w:val="004B5556"/>
    <w:rsid w:val="00645252"/>
    <w:rsid w:val="00651D9D"/>
    <w:rsid w:val="006D3D74"/>
    <w:rsid w:val="006E341A"/>
    <w:rsid w:val="00805DAA"/>
    <w:rsid w:val="00824F43"/>
    <w:rsid w:val="0083569A"/>
    <w:rsid w:val="00877382"/>
    <w:rsid w:val="008926A2"/>
    <w:rsid w:val="009B231D"/>
    <w:rsid w:val="00A9204E"/>
    <w:rsid w:val="00AE0BF1"/>
    <w:rsid w:val="00C83A8D"/>
    <w:rsid w:val="00D56FCA"/>
    <w:rsid w:val="00DC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30B9C"/>
  <w15:chartTrackingRefBased/>
  <w15:docId w15:val="{AF346864-EF8E-4479-8DBE-A8315D418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6E3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e%20Johnso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</TotalTime>
  <Pages>5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Johnson</dc:creator>
  <cp:keywords/>
  <dc:description/>
  <cp:lastModifiedBy>Julie Johnson</cp:lastModifiedBy>
  <cp:revision>2</cp:revision>
  <dcterms:created xsi:type="dcterms:W3CDTF">2021-10-23T20:01:00Z</dcterms:created>
  <dcterms:modified xsi:type="dcterms:W3CDTF">2021-10-23T20:01:00Z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